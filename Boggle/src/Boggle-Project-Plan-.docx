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0BC75B" w14:textId="77777777" w:rsidR="00515E1D" w:rsidRDefault="00515E1D" w:rsidP="00515E1D">
      <w:pPr>
        <w:widowControl w:val="0"/>
        <w:autoSpaceDE w:val="0"/>
        <w:autoSpaceDN w:val="0"/>
        <w:adjustRightInd w:val="0"/>
        <w:spacing w:after="240" w:line="440" w:lineRule="atLeast"/>
        <w:rPr>
          <w:rFonts w:ascii="MS Mincho" w:eastAsia="MS Mincho" w:hAnsi="MS Mincho" w:cs="MS Mincho"/>
          <w:b/>
          <w:bCs/>
          <w:sz w:val="38"/>
          <w:szCs w:val="38"/>
        </w:rPr>
      </w:pPr>
      <w:r>
        <w:rPr>
          <w:rFonts w:ascii="Arial" w:hAnsi="Arial" w:cs="Arial"/>
          <w:b/>
          <w:bCs/>
          <w:sz w:val="38"/>
          <w:szCs w:val="38"/>
        </w:rPr>
        <w:t>Boggle Project Plan</w:t>
      </w:r>
      <w:r>
        <w:rPr>
          <w:rFonts w:ascii="MS Mincho" w:eastAsia="MS Mincho" w:hAnsi="MS Mincho" w:cs="MS Mincho"/>
          <w:b/>
          <w:bCs/>
          <w:sz w:val="38"/>
          <w:szCs w:val="38"/>
        </w:rPr>
        <w:t> </w:t>
      </w:r>
    </w:p>
    <w:p w14:paraId="09EBB7CB" w14:textId="77777777" w:rsidR="00515E1D" w:rsidRDefault="00515E1D" w:rsidP="00515E1D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</w:rPr>
      </w:pPr>
      <w:r>
        <w:rPr>
          <w:rFonts w:ascii="Arial" w:hAnsi="Arial" w:cs="Arial"/>
          <w:sz w:val="38"/>
          <w:szCs w:val="38"/>
        </w:rPr>
        <w:t>Submitted to</w:t>
      </w:r>
      <w:r>
        <w:rPr>
          <w:rFonts w:ascii="Arial" w:hAnsi="Arial" w:cs="Arial"/>
          <w:b/>
          <w:bCs/>
          <w:sz w:val="38"/>
          <w:szCs w:val="38"/>
        </w:rPr>
        <w:t xml:space="preserve">: </w:t>
      </w:r>
      <w:proofErr w:type="spellStart"/>
      <w:r>
        <w:rPr>
          <w:rFonts w:ascii="Arial" w:hAnsi="Arial" w:cs="Arial"/>
          <w:b/>
          <w:bCs/>
          <w:sz w:val="38"/>
          <w:szCs w:val="38"/>
        </w:rPr>
        <w:t>Schoolloop</w:t>
      </w:r>
      <w:proofErr w:type="spellEnd"/>
      <w:r>
        <w:rPr>
          <w:rFonts w:ascii="Arial" w:hAnsi="Arial" w:cs="Arial"/>
          <w:b/>
          <w:bCs/>
          <w:sz w:val="38"/>
          <w:szCs w:val="38"/>
        </w:rPr>
        <w:t xml:space="preserve"> Dropbox </w:t>
      </w:r>
    </w:p>
    <w:p w14:paraId="32F69008" w14:textId="77777777" w:rsidR="00515E1D" w:rsidRDefault="00515E1D" w:rsidP="00515E1D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</w:rPr>
      </w:pPr>
      <w:r>
        <w:rPr>
          <w:rFonts w:ascii="Arial" w:hAnsi="Arial" w:cs="Arial"/>
          <w:sz w:val="38"/>
          <w:szCs w:val="38"/>
        </w:rPr>
        <w:t>Project Manager</w:t>
      </w:r>
      <w:r>
        <w:rPr>
          <w:rFonts w:ascii="Arial" w:hAnsi="Arial" w:cs="Arial"/>
          <w:b/>
          <w:bCs/>
          <w:sz w:val="38"/>
          <w:szCs w:val="38"/>
        </w:rPr>
        <w:t xml:space="preserve">: </w:t>
      </w:r>
      <w:r>
        <w:rPr>
          <w:rFonts w:ascii="Arial" w:hAnsi="Arial" w:cs="Arial"/>
          <w:sz w:val="38"/>
          <w:szCs w:val="38"/>
        </w:rPr>
        <w:t xml:space="preserve">Date: </w:t>
      </w:r>
      <w:r>
        <w:rPr>
          <w:rFonts w:ascii="Arial" w:hAnsi="Arial" w:cs="Arial"/>
          <w:sz w:val="30"/>
          <w:szCs w:val="30"/>
        </w:rPr>
        <w:t xml:space="preserve">April 27, 2017 </w:t>
      </w:r>
    </w:p>
    <w:p w14:paraId="38005FF8" w14:textId="77777777" w:rsidR="00515E1D" w:rsidRDefault="00515E1D" w:rsidP="00515E1D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</w:rPr>
      </w:pPr>
      <w:r>
        <w:rPr>
          <w:rFonts w:ascii="Arial" w:hAnsi="Arial" w:cs="Arial"/>
          <w:sz w:val="38"/>
          <w:szCs w:val="38"/>
        </w:rPr>
        <w:t xml:space="preserve">Project Overview </w:t>
      </w:r>
      <w:r>
        <w:rPr>
          <w:rFonts w:ascii="Arial" w:hAnsi="Arial" w:cs="Arial"/>
          <w:color w:val="0000FF"/>
          <w:sz w:val="30"/>
          <w:szCs w:val="30"/>
        </w:rPr>
        <w:t>{What is the purpose and nature of the project.}</w:t>
      </w:r>
      <w:r>
        <w:rPr>
          <w:rFonts w:ascii="MS Mincho" w:eastAsia="MS Mincho" w:hAnsi="MS Mincho" w:cs="MS Mincho"/>
          <w:color w:val="0000FF"/>
          <w:sz w:val="30"/>
          <w:szCs w:val="30"/>
        </w:rPr>
        <w:t> </w:t>
      </w:r>
      <w:r>
        <w:rPr>
          <w:rFonts w:ascii="Arial" w:hAnsi="Arial" w:cs="Arial"/>
          <w:sz w:val="30"/>
          <w:szCs w:val="30"/>
        </w:rPr>
        <w:t xml:space="preserve">The purpose of this project is to create a computerized version of the word searching board game, Boggle. </w:t>
      </w:r>
    </w:p>
    <w:p w14:paraId="016E7780" w14:textId="77777777" w:rsidR="00515E1D" w:rsidRDefault="00515E1D" w:rsidP="00515E1D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</w:rPr>
      </w:pPr>
      <w:r>
        <w:rPr>
          <w:rFonts w:ascii="Arial" w:hAnsi="Arial" w:cs="Arial"/>
          <w:sz w:val="38"/>
          <w:szCs w:val="38"/>
        </w:rPr>
        <w:t xml:space="preserve">Project Team </w:t>
      </w:r>
      <w:r>
        <w:rPr>
          <w:rFonts w:ascii="Arial" w:hAnsi="Arial" w:cs="Arial"/>
          <w:color w:val="0000FF"/>
          <w:sz w:val="30"/>
          <w:szCs w:val="30"/>
        </w:rPr>
        <w:t xml:space="preserve">{Describe the team members and the roles and responsibilities they will have.} </w:t>
      </w:r>
      <w:proofErr w:type="spellStart"/>
      <w:r>
        <w:rPr>
          <w:rFonts w:ascii="Arial" w:hAnsi="Arial" w:cs="Arial"/>
          <w:sz w:val="30"/>
          <w:szCs w:val="30"/>
        </w:rPr>
        <w:t>Anvitha</w:t>
      </w:r>
      <w:proofErr w:type="spellEnd"/>
      <w:r>
        <w:rPr>
          <w:rFonts w:ascii="Arial" w:hAnsi="Arial" w:cs="Arial"/>
          <w:sz w:val="30"/>
          <w:szCs w:val="30"/>
        </w:rPr>
        <w:t xml:space="preserve"> ­ Will be responsible for Task #3 and the JUnit Tests</w:t>
      </w:r>
      <w:r>
        <w:rPr>
          <w:rFonts w:ascii="MS Mincho" w:eastAsia="MS Mincho" w:hAnsi="MS Mincho" w:cs="MS Mincho"/>
          <w:sz w:val="30"/>
          <w:szCs w:val="30"/>
        </w:rPr>
        <w:t> </w:t>
      </w:r>
      <w:r>
        <w:rPr>
          <w:rFonts w:ascii="Arial" w:hAnsi="Arial" w:cs="Arial"/>
          <w:sz w:val="30"/>
          <w:szCs w:val="30"/>
        </w:rPr>
        <w:t>Alanna ­ Will be responsible for Task #1 and the JUnit Tests</w:t>
      </w:r>
      <w:r>
        <w:rPr>
          <w:rFonts w:ascii="MS Mincho" w:eastAsia="MS Mincho" w:hAnsi="MS Mincho" w:cs="MS Mincho"/>
          <w:sz w:val="30"/>
          <w:szCs w:val="30"/>
        </w:rPr>
        <w:t> </w:t>
      </w:r>
      <w:r>
        <w:rPr>
          <w:rFonts w:ascii="Arial" w:hAnsi="Arial" w:cs="Arial"/>
          <w:sz w:val="30"/>
          <w:szCs w:val="30"/>
        </w:rPr>
        <w:t xml:space="preserve">Jessica ­ Will be responsible for Task #2 and the JUnit Tests </w:t>
      </w:r>
    </w:p>
    <w:p w14:paraId="05EB2B24" w14:textId="77777777" w:rsidR="00515E1D" w:rsidRDefault="00515E1D" w:rsidP="00515E1D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</w:rPr>
      </w:pPr>
      <w:r>
        <w:rPr>
          <w:rFonts w:ascii="Arial" w:hAnsi="Arial" w:cs="Arial"/>
          <w:sz w:val="38"/>
          <w:szCs w:val="38"/>
        </w:rPr>
        <w:t xml:space="preserve">Challenges </w:t>
      </w:r>
      <w:r>
        <w:rPr>
          <w:rFonts w:ascii="Arial" w:hAnsi="Arial" w:cs="Arial"/>
          <w:color w:val="0000FF"/>
          <w:sz w:val="30"/>
          <w:szCs w:val="30"/>
        </w:rPr>
        <w:t xml:space="preserve">{What do you foresee as potential problems that may affect your project?} </w:t>
      </w:r>
    </w:p>
    <w:p w14:paraId="29E2BC0D" w14:textId="77777777" w:rsidR="00515E1D" w:rsidRDefault="00515E1D" w:rsidP="00515E1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</w:rPr>
      </w:pPr>
      <w:r>
        <w:rPr>
          <w:rFonts w:ascii="Arial" w:hAnsi="Arial" w:cs="Arial"/>
          <w:kern w:val="1"/>
          <w:sz w:val="30"/>
          <w:szCs w:val="30"/>
        </w:rPr>
        <w:tab/>
      </w:r>
      <w:r>
        <w:rPr>
          <w:rFonts w:ascii="Arial" w:hAnsi="Arial" w:cs="Arial"/>
          <w:kern w:val="1"/>
          <w:sz w:val="30"/>
          <w:szCs w:val="30"/>
        </w:rPr>
        <w:tab/>
      </w:r>
      <w:proofErr w:type="gramStart"/>
      <w:r>
        <w:rPr>
          <w:rFonts w:ascii="Arial" w:hAnsi="Arial" w:cs="Arial"/>
          <w:sz w:val="30"/>
          <w:szCs w:val="30"/>
        </w:rPr>
        <w:t>­  Creating</w:t>
      </w:r>
      <w:proofErr w:type="gramEnd"/>
      <w:r>
        <w:rPr>
          <w:rFonts w:ascii="Arial" w:hAnsi="Arial" w:cs="Arial"/>
          <w:sz w:val="30"/>
          <w:szCs w:val="30"/>
        </w:rPr>
        <w:t xml:space="preserve"> an original GUI on top of the existing GUI code </w:t>
      </w:r>
      <w:r>
        <w:rPr>
          <w:rFonts w:ascii="MS Mincho" w:eastAsia="MS Mincho" w:hAnsi="MS Mincho" w:cs="MS Mincho"/>
        </w:rPr>
        <w:t> </w:t>
      </w:r>
    </w:p>
    <w:p w14:paraId="7A5517FE" w14:textId="77777777" w:rsidR="00515E1D" w:rsidRDefault="00515E1D" w:rsidP="00515E1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</w:rPr>
      </w:pPr>
      <w:r>
        <w:rPr>
          <w:rFonts w:ascii="Arial" w:hAnsi="Arial" w:cs="Arial"/>
          <w:kern w:val="1"/>
          <w:sz w:val="30"/>
          <w:szCs w:val="30"/>
        </w:rPr>
        <w:tab/>
      </w:r>
      <w:r>
        <w:rPr>
          <w:rFonts w:ascii="Arial" w:hAnsi="Arial" w:cs="Arial"/>
          <w:kern w:val="1"/>
          <w:sz w:val="30"/>
          <w:szCs w:val="30"/>
        </w:rPr>
        <w:tab/>
      </w:r>
      <w:proofErr w:type="gramStart"/>
      <w:r>
        <w:rPr>
          <w:rFonts w:ascii="Arial" w:hAnsi="Arial" w:cs="Arial"/>
          <w:sz w:val="30"/>
          <w:szCs w:val="30"/>
        </w:rPr>
        <w:t>­  Understanding</w:t>
      </w:r>
      <w:proofErr w:type="gramEnd"/>
      <w:r>
        <w:rPr>
          <w:rFonts w:ascii="Arial" w:hAnsi="Arial" w:cs="Arial"/>
          <w:sz w:val="30"/>
          <w:szCs w:val="30"/>
        </w:rPr>
        <w:t xml:space="preserve"> the existing code hierarchy and maintaining readable and documented </w:t>
      </w:r>
      <w:r>
        <w:rPr>
          <w:rFonts w:ascii="MS Mincho" w:eastAsia="MS Mincho" w:hAnsi="MS Mincho" w:cs="MS Mincho"/>
        </w:rPr>
        <w:t> </w:t>
      </w:r>
      <w:r>
        <w:rPr>
          <w:rFonts w:ascii="Arial" w:hAnsi="Arial" w:cs="Arial"/>
          <w:sz w:val="30"/>
          <w:szCs w:val="30"/>
        </w:rPr>
        <w:t xml:space="preserve">code </w:t>
      </w:r>
      <w:r>
        <w:rPr>
          <w:rFonts w:ascii="MS Mincho" w:eastAsia="MS Mincho" w:hAnsi="MS Mincho" w:cs="MS Mincho"/>
        </w:rPr>
        <w:t> </w:t>
      </w:r>
    </w:p>
    <w:p w14:paraId="2D8660F3" w14:textId="77777777" w:rsidR="00515E1D" w:rsidRDefault="00515E1D" w:rsidP="00515E1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</w:rPr>
      </w:pPr>
      <w:r>
        <w:rPr>
          <w:rFonts w:ascii="Arial" w:hAnsi="Arial" w:cs="Arial"/>
          <w:kern w:val="1"/>
          <w:sz w:val="30"/>
          <w:szCs w:val="30"/>
        </w:rPr>
        <w:tab/>
      </w:r>
      <w:r>
        <w:rPr>
          <w:rFonts w:ascii="Arial" w:hAnsi="Arial" w:cs="Arial"/>
          <w:kern w:val="1"/>
          <w:sz w:val="30"/>
          <w:szCs w:val="30"/>
        </w:rPr>
        <w:tab/>
      </w:r>
      <w:proofErr w:type="gramStart"/>
      <w:r>
        <w:rPr>
          <w:rFonts w:ascii="Arial" w:hAnsi="Arial" w:cs="Arial"/>
          <w:sz w:val="30"/>
          <w:szCs w:val="30"/>
        </w:rPr>
        <w:t>­  Keeping</w:t>
      </w:r>
      <w:proofErr w:type="gramEnd"/>
      <w:r>
        <w:rPr>
          <w:rFonts w:ascii="Arial" w:hAnsi="Arial" w:cs="Arial"/>
          <w:sz w:val="30"/>
          <w:szCs w:val="30"/>
        </w:rPr>
        <w:t xml:space="preserve"> the word search efficient and simple </w:t>
      </w:r>
      <w:r>
        <w:rPr>
          <w:rFonts w:ascii="MS Mincho" w:eastAsia="MS Mincho" w:hAnsi="MS Mincho" w:cs="MS Mincho"/>
        </w:rPr>
        <w:t> </w:t>
      </w:r>
      <w:r>
        <w:rPr>
          <w:rFonts w:ascii="Arial" w:hAnsi="Arial" w:cs="Arial"/>
          <w:sz w:val="38"/>
          <w:szCs w:val="38"/>
        </w:rPr>
        <w:t xml:space="preserve">Major Tasks and Schedule </w:t>
      </w:r>
      <w:r>
        <w:rPr>
          <w:rFonts w:ascii="Arial" w:hAnsi="Arial" w:cs="Arial"/>
          <w:color w:val="0000FF"/>
          <w:sz w:val="32"/>
          <w:szCs w:val="32"/>
        </w:rPr>
        <w:t xml:space="preserve">{Create a task plan that describes what needs to be </w:t>
      </w:r>
      <w:r>
        <w:rPr>
          <w:rFonts w:ascii="MS Mincho" w:eastAsia="MS Mincho" w:hAnsi="MS Mincho" w:cs="MS Mincho"/>
        </w:rPr>
        <w:t> </w:t>
      </w:r>
      <w:r>
        <w:rPr>
          <w:rFonts w:ascii="Arial" w:hAnsi="Arial" w:cs="Arial"/>
          <w:color w:val="0000FF"/>
          <w:sz w:val="32"/>
          <w:szCs w:val="32"/>
        </w:rPr>
        <w:t xml:space="preserve">done to accomplish your objective. Establish a timeline keeping in mind that you must design, develop and test before the final week of deployment. During that week, you will be giving your promotional presentation on the software.} </w:t>
      </w:r>
      <w:r>
        <w:rPr>
          <w:rFonts w:ascii="MS Mincho" w:eastAsia="MS Mincho" w:hAnsi="MS Mincho" w:cs="MS Mincho"/>
        </w:rPr>
        <w:t> </w:t>
      </w:r>
    </w:p>
    <w:tbl>
      <w:tblPr>
        <w:tblW w:w="15732" w:type="dxa"/>
        <w:tblInd w:w="-37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332"/>
        <w:gridCol w:w="4500"/>
        <w:gridCol w:w="3900"/>
      </w:tblGrid>
      <w:tr w:rsidR="00515E1D" w:rsidRPr="00515E1D" w14:paraId="1E3C6843" w14:textId="77777777" w:rsidTr="00515E1D">
        <w:tblPrEx>
          <w:tblCellMar>
            <w:top w:w="0" w:type="dxa"/>
            <w:bottom w:w="0" w:type="dxa"/>
          </w:tblCellMar>
        </w:tblPrEx>
        <w:tc>
          <w:tcPr>
            <w:tcW w:w="73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421B47" w14:textId="77777777" w:rsidR="00515E1D" w:rsidRPr="00515E1D" w:rsidRDefault="00515E1D">
            <w:pPr>
              <w:widowControl w:val="0"/>
              <w:autoSpaceDE w:val="0"/>
              <w:autoSpaceDN w:val="0"/>
              <w:adjustRightInd w:val="0"/>
              <w:spacing w:after="240" w:line="440" w:lineRule="atLeast"/>
              <w:rPr>
                <w:rFonts w:ascii="Times" w:hAnsi="Times" w:cs="Times"/>
                <w:sz w:val="28"/>
                <w:szCs w:val="28"/>
              </w:rPr>
            </w:pPr>
            <w:r w:rsidRPr="00515E1D">
              <w:rPr>
                <w:rFonts w:ascii="Arial" w:hAnsi="Arial" w:cs="Arial"/>
                <w:sz w:val="28"/>
                <w:szCs w:val="28"/>
              </w:rPr>
              <w:t xml:space="preserve">Task 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1D33D4" w14:textId="77777777" w:rsidR="00515E1D" w:rsidRPr="00515E1D" w:rsidRDefault="00515E1D">
            <w:pPr>
              <w:widowControl w:val="0"/>
              <w:autoSpaceDE w:val="0"/>
              <w:autoSpaceDN w:val="0"/>
              <w:adjustRightInd w:val="0"/>
              <w:spacing w:after="240" w:line="440" w:lineRule="atLeast"/>
              <w:rPr>
                <w:rFonts w:ascii="Times" w:hAnsi="Times" w:cs="Times"/>
                <w:sz w:val="28"/>
                <w:szCs w:val="28"/>
              </w:rPr>
            </w:pPr>
            <w:r w:rsidRPr="00515E1D">
              <w:rPr>
                <w:rFonts w:ascii="Arial" w:hAnsi="Arial" w:cs="Arial"/>
                <w:sz w:val="28"/>
                <w:szCs w:val="28"/>
              </w:rPr>
              <w:t xml:space="preserve">When </w:t>
            </w:r>
          </w:p>
        </w:tc>
        <w:tc>
          <w:tcPr>
            <w:tcW w:w="3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5A3F55" w14:textId="77777777" w:rsidR="00515E1D" w:rsidRPr="00515E1D" w:rsidRDefault="00515E1D">
            <w:pPr>
              <w:widowControl w:val="0"/>
              <w:autoSpaceDE w:val="0"/>
              <w:autoSpaceDN w:val="0"/>
              <w:adjustRightInd w:val="0"/>
              <w:spacing w:after="240" w:line="440" w:lineRule="atLeast"/>
              <w:rPr>
                <w:rFonts w:ascii="Times" w:hAnsi="Times" w:cs="Times"/>
                <w:sz w:val="28"/>
                <w:szCs w:val="28"/>
              </w:rPr>
            </w:pPr>
            <w:r w:rsidRPr="00515E1D">
              <w:rPr>
                <w:rFonts w:ascii="Arial" w:hAnsi="Arial" w:cs="Arial"/>
                <w:sz w:val="28"/>
                <w:szCs w:val="28"/>
              </w:rPr>
              <w:t xml:space="preserve">Responsible </w:t>
            </w:r>
            <w:bookmarkStart w:id="0" w:name="_GoBack"/>
            <w:bookmarkEnd w:id="0"/>
          </w:p>
        </w:tc>
      </w:tr>
      <w:tr w:rsidR="00515E1D" w:rsidRPr="00515E1D" w14:paraId="52B8DF26" w14:textId="77777777" w:rsidTr="00515E1D">
        <w:tblPrEx>
          <w:tblCellMar>
            <w:top w:w="0" w:type="dxa"/>
            <w:bottom w:w="0" w:type="dxa"/>
          </w:tblCellMar>
        </w:tblPrEx>
        <w:tc>
          <w:tcPr>
            <w:tcW w:w="73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7897A7" w14:textId="77777777" w:rsidR="00515E1D" w:rsidRPr="00515E1D" w:rsidRDefault="00515E1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28"/>
                <w:szCs w:val="28"/>
              </w:rPr>
            </w:pPr>
            <w:r w:rsidRPr="00515E1D">
              <w:rPr>
                <w:rFonts w:ascii="Arial" w:hAnsi="Arial" w:cs="Arial"/>
                <w:sz w:val="28"/>
                <w:szCs w:val="28"/>
              </w:rPr>
              <w:lastRenderedPageBreak/>
              <w:t xml:space="preserve">1. Find Words </w:t>
            </w:r>
            <w:proofErr w:type="gramStart"/>
            <w:r w:rsidRPr="00515E1D">
              <w:rPr>
                <w:rFonts w:ascii="Arial" w:hAnsi="Arial" w:cs="Arial"/>
                <w:sz w:val="28"/>
                <w:szCs w:val="28"/>
              </w:rPr>
              <w:t>On</w:t>
            </w:r>
            <w:proofErr w:type="gramEnd"/>
            <w:r w:rsidRPr="00515E1D">
              <w:rPr>
                <w:rFonts w:ascii="Arial" w:hAnsi="Arial" w:cs="Arial"/>
                <w:sz w:val="28"/>
                <w:szCs w:val="28"/>
              </w:rPr>
              <w:t xml:space="preserve"> Board </w:t>
            </w:r>
            <w:r w:rsidRPr="00515E1D">
              <w:rPr>
                <w:rFonts w:ascii="Zapf Dingbats" w:hAnsi="Zapf Dingbats" w:cs="Zapf Dingbats"/>
                <w:sz w:val="28"/>
                <w:szCs w:val="28"/>
              </w:rPr>
              <w:t>➢</w:t>
            </w:r>
            <w:r w:rsidRPr="00515E1D">
              <w:rPr>
                <w:rFonts w:ascii="Zapf Dingbats" w:hAnsi="Zapf Dingbats" w:cs="Zapf Dingbats"/>
                <w:sz w:val="28"/>
                <w:szCs w:val="28"/>
              </w:rPr>
              <w:t></w:t>
            </w:r>
            <w:r w:rsidRPr="00515E1D">
              <w:rPr>
                <w:rFonts w:ascii="Arial" w:hAnsi="Arial" w:cs="Arial"/>
                <w:sz w:val="28"/>
                <w:szCs w:val="28"/>
              </w:rPr>
              <w:t xml:space="preserve">Design and code </w:t>
            </w:r>
          </w:p>
          <w:p w14:paraId="435E95D1" w14:textId="77777777" w:rsidR="00515E1D" w:rsidRPr="00515E1D" w:rsidRDefault="00515E1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28"/>
                <w:szCs w:val="28"/>
              </w:rPr>
            </w:pPr>
            <w:proofErr w:type="spellStart"/>
            <w:r w:rsidRPr="00515E1D">
              <w:rPr>
                <w:rFonts w:ascii="Arial" w:hAnsi="Arial" w:cs="Arial"/>
                <w:sz w:val="28"/>
                <w:szCs w:val="28"/>
              </w:rPr>
              <w:t>GoodWordOnBoardFinder</w:t>
            </w:r>
            <w:proofErr w:type="spellEnd"/>
            <w:r w:rsidRPr="00515E1D">
              <w:rPr>
                <w:rFonts w:ascii="Arial" w:hAnsi="Arial" w:cs="Arial"/>
                <w:sz w:val="28"/>
                <w:szCs w:val="28"/>
              </w:rPr>
              <w:t xml:space="preserve"> class 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A65CF4" w14:textId="77777777" w:rsidR="00515E1D" w:rsidRPr="00515E1D" w:rsidRDefault="00515E1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28"/>
                <w:szCs w:val="28"/>
              </w:rPr>
            </w:pPr>
            <w:r w:rsidRPr="00515E1D">
              <w:rPr>
                <w:rFonts w:ascii="Arial" w:hAnsi="Arial" w:cs="Arial"/>
                <w:sz w:val="28"/>
                <w:szCs w:val="28"/>
              </w:rPr>
              <w:t xml:space="preserve">May 1 ­ May 12 </w:t>
            </w:r>
          </w:p>
        </w:tc>
        <w:tc>
          <w:tcPr>
            <w:tcW w:w="3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48B0F0" w14:textId="77777777" w:rsidR="00515E1D" w:rsidRPr="00515E1D" w:rsidRDefault="00515E1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28"/>
                <w:szCs w:val="28"/>
              </w:rPr>
            </w:pPr>
            <w:r w:rsidRPr="00515E1D">
              <w:rPr>
                <w:rFonts w:ascii="Arial" w:hAnsi="Arial" w:cs="Arial"/>
                <w:sz w:val="28"/>
                <w:szCs w:val="28"/>
              </w:rPr>
              <w:t xml:space="preserve">Alanna </w:t>
            </w:r>
          </w:p>
        </w:tc>
      </w:tr>
      <w:tr w:rsidR="00515E1D" w:rsidRPr="00515E1D" w14:paraId="4A0A5F24" w14:textId="77777777" w:rsidTr="00515E1D">
        <w:tblPrEx>
          <w:tblCellMar>
            <w:top w:w="0" w:type="dxa"/>
            <w:bottom w:w="0" w:type="dxa"/>
          </w:tblCellMar>
        </w:tblPrEx>
        <w:tc>
          <w:tcPr>
            <w:tcW w:w="73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55874E" w14:textId="77777777" w:rsidR="00515E1D" w:rsidRPr="00515E1D" w:rsidRDefault="00515E1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28"/>
                <w:szCs w:val="28"/>
              </w:rPr>
            </w:pPr>
            <w:r w:rsidRPr="00515E1D">
              <w:rPr>
                <w:rFonts w:ascii="Arial" w:hAnsi="Arial" w:cs="Arial"/>
                <w:sz w:val="28"/>
                <w:szCs w:val="28"/>
              </w:rPr>
              <w:t xml:space="preserve">that implements </w:t>
            </w:r>
            <w:proofErr w:type="spellStart"/>
            <w:r w:rsidRPr="00515E1D">
              <w:rPr>
                <w:rFonts w:ascii="Arial" w:hAnsi="Arial" w:cs="Arial"/>
                <w:sz w:val="28"/>
                <w:szCs w:val="28"/>
              </w:rPr>
              <w:t>IWordOnBoardFinder</w:t>
            </w:r>
            <w:proofErr w:type="spellEnd"/>
            <w:r w:rsidRPr="00515E1D">
              <w:rPr>
                <w:rFonts w:ascii="Arial" w:hAnsi="Arial" w:cs="Arial"/>
                <w:sz w:val="28"/>
                <w:szCs w:val="28"/>
              </w:rPr>
              <w:t xml:space="preserve"> interface to find a word on a Boggle board </w:t>
            </w:r>
          </w:p>
          <w:p w14:paraId="01346E4B" w14:textId="77777777" w:rsidR="00515E1D" w:rsidRPr="00515E1D" w:rsidRDefault="00515E1D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ind w:hanging="720"/>
              <w:rPr>
                <w:rFonts w:ascii="Times" w:hAnsi="Times" w:cs="Times"/>
                <w:sz w:val="28"/>
                <w:szCs w:val="28"/>
              </w:rPr>
            </w:pPr>
            <w:r w:rsidRPr="00515E1D">
              <w:rPr>
                <w:rFonts w:ascii="Zapf Dingbats" w:hAnsi="Zapf Dingbats" w:cs="Zapf Dingbats"/>
                <w:kern w:val="1"/>
                <w:sz w:val="28"/>
                <w:szCs w:val="28"/>
              </w:rPr>
              <w:tab/>
            </w:r>
            <w:r w:rsidRPr="00515E1D">
              <w:rPr>
                <w:rFonts w:ascii="Zapf Dingbats" w:hAnsi="Zapf Dingbats" w:cs="Zapf Dingbats"/>
                <w:kern w:val="1"/>
                <w:sz w:val="28"/>
                <w:szCs w:val="28"/>
              </w:rPr>
              <w:tab/>
            </w:r>
            <w:r w:rsidRPr="00515E1D">
              <w:rPr>
                <w:rFonts w:ascii="Zapf Dingbats" w:hAnsi="Zapf Dingbats" w:cs="Zapf Dingbats"/>
                <w:sz w:val="28"/>
                <w:szCs w:val="28"/>
              </w:rPr>
              <w:t>➢</w:t>
            </w:r>
            <w:r w:rsidRPr="00515E1D">
              <w:rPr>
                <w:rFonts w:ascii="Zapf Dingbats" w:hAnsi="Zapf Dingbats" w:cs="Zapf Dingbats"/>
                <w:sz w:val="28"/>
                <w:szCs w:val="28"/>
              </w:rPr>
              <w:t></w:t>
            </w:r>
            <w:r w:rsidRPr="00515E1D">
              <w:rPr>
                <w:rFonts w:ascii="Zapf Dingbats" w:hAnsi="Zapf Dingbats" w:cs="Zapf Dingbats"/>
                <w:sz w:val="28"/>
                <w:szCs w:val="28"/>
              </w:rPr>
              <w:t></w:t>
            </w:r>
            <w:r w:rsidRPr="00515E1D">
              <w:rPr>
                <w:rFonts w:ascii="Arial" w:hAnsi="Arial" w:cs="Arial"/>
                <w:sz w:val="28"/>
                <w:szCs w:val="28"/>
              </w:rPr>
              <w:t xml:space="preserve">the </w:t>
            </w:r>
            <w:proofErr w:type="spellStart"/>
            <w:r w:rsidRPr="00515E1D">
              <w:rPr>
                <w:rFonts w:ascii="Arial" w:hAnsi="Arial" w:cs="Arial"/>
                <w:sz w:val="28"/>
                <w:szCs w:val="28"/>
              </w:rPr>
              <w:t>auto­player</w:t>
            </w:r>
            <w:proofErr w:type="spellEnd"/>
            <w:r w:rsidRPr="00515E1D">
              <w:rPr>
                <w:rFonts w:ascii="Arial" w:hAnsi="Arial" w:cs="Arial"/>
                <w:sz w:val="28"/>
                <w:szCs w:val="28"/>
              </w:rPr>
              <w:t xml:space="preserve"> class will use the </w:t>
            </w:r>
            <w:proofErr w:type="spellStart"/>
            <w:r w:rsidRPr="00515E1D">
              <w:rPr>
                <w:rFonts w:ascii="Arial" w:hAnsi="Arial" w:cs="Arial"/>
                <w:sz w:val="28"/>
                <w:szCs w:val="28"/>
              </w:rPr>
              <w:t>GoodWordOnBoardFinder</w:t>
            </w:r>
            <w:proofErr w:type="spellEnd"/>
            <w:r w:rsidRPr="00515E1D">
              <w:rPr>
                <w:rFonts w:ascii="Arial" w:hAnsi="Arial" w:cs="Arial"/>
                <w:sz w:val="28"/>
                <w:szCs w:val="28"/>
              </w:rPr>
              <w:t xml:space="preserve"> class </w:t>
            </w:r>
            <w:r w:rsidRPr="00515E1D">
              <w:rPr>
                <w:rFonts w:ascii="MS Mincho" w:eastAsia="MS Mincho" w:hAnsi="MS Mincho" w:cs="MS Mincho"/>
                <w:sz w:val="28"/>
                <w:szCs w:val="28"/>
              </w:rPr>
              <w:t> </w:t>
            </w:r>
          </w:p>
          <w:p w14:paraId="5377D424" w14:textId="77777777" w:rsidR="00515E1D" w:rsidRPr="00515E1D" w:rsidRDefault="00515E1D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ind w:hanging="720"/>
              <w:rPr>
                <w:rFonts w:ascii="Times" w:hAnsi="Times" w:cs="Times"/>
                <w:sz w:val="28"/>
                <w:szCs w:val="28"/>
              </w:rPr>
            </w:pPr>
            <w:r w:rsidRPr="00515E1D">
              <w:rPr>
                <w:rFonts w:ascii="Zapf Dingbats" w:hAnsi="Zapf Dingbats" w:cs="Zapf Dingbats"/>
                <w:kern w:val="1"/>
                <w:sz w:val="28"/>
                <w:szCs w:val="28"/>
              </w:rPr>
              <w:tab/>
            </w:r>
            <w:r w:rsidRPr="00515E1D">
              <w:rPr>
                <w:rFonts w:ascii="Zapf Dingbats" w:hAnsi="Zapf Dingbats" w:cs="Zapf Dingbats"/>
                <w:kern w:val="1"/>
                <w:sz w:val="28"/>
                <w:szCs w:val="28"/>
              </w:rPr>
              <w:tab/>
            </w:r>
            <w:r w:rsidRPr="00515E1D">
              <w:rPr>
                <w:rFonts w:ascii="Zapf Dingbats" w:hAnsi="Zapf Dingbats" w:cs="Zapf Dingbats"/>
                <w:sz w:val="28"/>
                <w:szCs w:val="28"/>
              </w:rPr>
              <w:t>➢</w:t>
            </w:r>
            <w:r w:rsidRPr="00515E1D">
              <w:rPr>
                <w:rFonts w:ascii="Zapf Dingbats" w:hAnsi="Zapf Dingbats" w:cs="Zapf Dingbats"/>
                <w:sz w:val="28"/>
                <w:szCs w:val="28"/>
              </w:rPr>
              <w:t></w:t>
            </w:r>
            <w:r w:rsidRPr="00515E1D">
              <w:rPr>
                <w:rFonts w:ascii="Zapf Dingbats" w:hAnsi="Zapf Dingbats" w:cs="Zapf Dingbats"/>
                <w:sz w:val="28"/>
                <w:szCs w:val="28"/>
              </w:rPr>
              <w:t></w:t>
            </w:r>
            <w:proofErr w:type="spellStart"/>
            <w:r w:rsidRPr="00515E1D">
              <w:rPr>
                <w:rFonts w:ascii="Arial" w:hAnsi="Arial" w:cs="Arial"/>
                <w:sz w:val="28"/>
                <w:szCs w:val="28"/>
              </w:rPr>
              <w:t>GoodWordOnBoardFinder</w:t>
            </w:r>
            <w:proofErr w:type="spellEnd"/>
            <w:r w:rsidRPr="00515E1D">
              <w:rPr>
                <w:rFonts w:ascii="Arial" w:hAnsi="Arial" w:cs="Arial"/>
                <w:sz w:val="28"/>
                <w:szCs w:val="28"/>
              </w:rPr>
              <w:t xml:space="preserve"> class will determine where a word appears on a board </w:t>
            </w:r>
            <w:r w:rsidRPr="00515E1D">
              <w:rPr>
                <w:rFonts w:ascii="MS Mincho" w:eastAsia="MS Mincho" w:hAnsi="MS Mincho" w:cs="MS Mincho"/>
                <w:sz w:val="28"/>
                <w:szCs w:val="28"/>
              </w:rPr>
              <w:t> 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1238F4" w14:textId="77777777" w:rsidR="00515E1D" w:rsidRPr="00515E1D" w:rsidRDefault="00515E1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8"/>
                <w:szCs w:val="28"/>
              </w:rPr>
            </w:pPr>
          </w:p>
        </w:tc>
        <w:tc>
          <w:tcPr>
            <w:tcW w:w="3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1FBFB5" w14:textId="77777777" w:rsidR="00515E1D" w:rsidRPr="00515E1D" w:rsidRDefault="00515E1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sz w:val="28"/>
                <w:szCs w:val="28"/>
              </w:rPr>
            </w:pPr>
          </w:p>
        </w:tc>
      </w:tr>
      <w:tr w:rsidR="00515E1D" w:rsidRPr="00515E1D" w14:paraId="3B71A543" w14:textId="77777777" w:rsidTr="00515E1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3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F0C07F" w14:textId="77777777" w:rsidR="00515E1D" w:rsidRPr="00515E1D" w:rsidRDefault="00515E1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28"/>
                <w:szCs w:val="28"/>
              </w:rPr>
            </w:pPr>
            <w:r w:rsidRPr="00515E1D">
              <w:rPr>
                <w:rFonts w:ascii="Arial" w:hAnsi="Arial" w:cs="Arial"/>
                <w:sz w:val="28"/>
                <w:szCs w:val="28"/>
              </w:rPr>
              <w:t xml:space="preserve">2. Implement and benchmark lexicons </w:t>
            </w:r>
          </w:p>
          <w:p w14:paraId="51158880" w14:textId="77777777" w:rsidR="00515E1D" w:rsidRPr="00515E1D" w:rsidRDefault="00515E1D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ind w:hanging="720"/>
              <w:rPr>
                <w:rFonts w:ascii="Times" w:hAnsi="Times" w:cs="Times"/>
                <w:sz w:val="28"/>
                <w:szCs w:val="28"/>
              </w:rPr>
            </w:pPr>
            <w:r w:rsidRPr="00515E1D">
              <w:rPr>
                <w:rFonts w:ascii="Zapf Dingbats" w:hAnsi="Zapf Dingbats" w:cs="Zapf Dingbats"/>
                <w:kern w:val="1"/>
                <w:sz w:val="28"/>
                <w:szCs w:val="28"/>
              </w:rPr>
              <w:tab/>
            </w:r>
            <w:r w:rsidRPr="00515E1D">
              <w:rPr>
                <w:rFonts w:ascii="Zapf Dingbats" w:hAnsi="Zapf Dingbats" w:cs="Zapf Dingbats"/>
                <w:kern w:val="1"/>
                <w:sz w:val="28"/>
                <w:szCs w:val="28"/>
              </w:rPr>
              <w:tab/>
            </w:r>
            <w:r w:rsidRPr="00515E1D">
              <w:rPr>
                <w:rFonts w:ascii="Zapf Dingbats" w:hAnsi="Zapf Dingbats" w:cs="Zapf Dingbats"/>
                <w:sz w:val="28"/>
                <w:szCs w:val="28"/>
              </w:rPr>
              <w:t>➢</w:t>
            </w:r>
            <w:r w:rsidRPr="00515E1D">
              <w:rPr>
                <w:rFonts w:ascii="Zapf Dingbats" w:hAnsi="Zapf Dingbats" w:cs="Zapf Dingbats"/>
                <w:sz w:val="28"/>
                <w:szCs w:val="28"/>
              </w:rPr>
              <w:t></w:t>
            </w:r>
            <w:r w:rsidRPr="00515E1D">
              <w:rPr>
                <w:rFonts w:ascii="Zapf Dingbats" w:hAnsi="Zapf Dingbats" w:cs="Zapf Dingbats"/>
                <w:sz w:val="28"/>
                <w:szCs w:val="28"/>
              </w:rPr>
              <w:t></w:t>
            </w:r>
            <w:r w:rsidRPr="00515E1D">
              <w:rPr>
                <w:rFonts w:ascii="Arial" w:hAnsi="Arial" w:cs="Arial"/>
                <w:sz w:val="28"/>
                <w:szCs w:val="28"/>
              </w:rPr>
              <w:t xml:space="preserve">Write classes that implement </w:t>
            </w:r>
            <w:r w:rsidRPr="00515E1D">
              <w:rPr>
                <w:rFonts w:ascii="MS Mincho" w:eastAsia="MS Mincho" w:hAnsi="MS Mincho" w:cs="MS Mincho"/>
                <w:sz w:val="28"/>
                <w:szCs w:val="28"/>
              </w:rPr>
              <w:t> </w:t>
            </w:r>
            <w:r w:rsidRPr="00515E1D">
              <w:rPr>
                <w:rFonts w:ascii="Arial" w:hAnsi="Arial" w:cs="Arial"/>
                <w:sz w:val="28"/>
                <w:szCs w:val="28"/>
              </w:rPr>
              <w:t xml:space="preserve">the </w:t>
            </w:r>
            <w:proofErr w:type="spellStart"/>
            <w:r w:rsidRPr="00515E1D">
              <w:rPr>
                <w:rFonts w:ascii="Arial" w:hAnsi="Arial" w:cs="Arial"/>
                <w:sz w:val="28"/>
                <w:szCs w:val="28"/>
              </w:rPr>
              <w:t>ILexicon</w:t>
            </w:r>
            <w:proofErr w:type="spellEnd"/>
            <w:r w:rsidRPr="00515E1D">
              <w:rPr>
                <w:rFonts w:ascii="Arial" w:hAnsi="Arial" w:cs="Arial"/>
                <w:sz w:val="28"/>
                <w:szCs w:val="28"/>
              </w:rPr>
              <w:t xml:space="preserve"> interface </w:t>
            </w:r>
            <w:r w:rsidRPr="00515E1D">
              <w:rPr>
                <w:rFonts w:ascii="MS Mincho" w:eastAsia="MS Mincho" w:hAnsi="MS Mincho" w:cs="MS Mincho"/>
                <w:sz w:val="28"/>
                <w:szCs w:val="28"/>
              </w:rPr>
              <w:t> </w:t>
            </w:r>
          </w:p>
          <w:p w14:paraId="42227177" w14:textId="77777777" w:rsidR="00515E1D" w:rsidRPr="00515E1D" w:rsidRDefault="00515E1D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ind w:hanging="720"/>
              <w:rPr>
                <w:rFonts w:ascii="Times" w:hAnsi="Times" w:cs="Times"/>
                <w:sz w:val="28"/>
                <w:szCs w:val="28"/>
              </w:rPr>
            </w:pPr>
            <w:r w:rsidRPr="00515E1D">
              <w:rPr>
                <w:rFonts w:ascii="Zapf Dingbats" w:hAnsi="Zapf Dingbats" w:cs="Zapf Dingbats"/>
                <w:kern w:val="1"/>
                <w:sz w:val="28"/>
                <w:szCs w:val="28"/>
              </w:rPr>
              <w:tab/>
            </w:r>
            <w:r w:rsidRPr="00515E1D">
              <w:rPr>
                <w:rFonts w:ascii="Zapf Dingbats" w:hAnsi="Zapf Dingbats" w:cs="Zapf Dingbats"/>
                <w:kern w:val="1"/>
                <w:sz w:val="28"/>
                <w:szCs w:val="28"/>
              </w:rPr>
              <w:tab/>
            </w:r>
            <w:r w:rsidRPr="00515E1D">
              <w:rPr>
                <w:rFonts w:ascii="Zapf Dingbats" w:hAnsi="Zapf Dingbats" w:cs="Zapf Dingbats"/>
                <w:sz w:val="28"/>
                <w:szCs w:val="28"/>
              </w:rPr>
              <w:t>➢</w:t>
            </w:r>
            <w:r w:rsidRPr="00515E1D">
              <w:rPr>
                <w:rFonts w:ascii="Zapf Dingbats" w:hAnsi="Zapf Dingbats" w:cs="Zapf Dingbats"/>
                <w:sz w:val="28"/>
                <w:szCs w:val="28"/>
              </w:rPr>
              <w:t></w:t>
            </w:r>
            <w:r w:rsidRPr="00515E1D">
              <w:rPr>
                <w:rFonts w:ascii="Zapf Dingbats" w:hAnsi="Zapf Dingbats" w:cs="Zapf Dingbats"/>
                <w:sz w:val="28"/>
                <w:szCs w:val="28"/>
              </w:rPr>
              <w:t></w:t>
            </w:r>
            <w:r w:rsidRPr="00515E1D">
              <w:rPr>
                <w:rFonts w:ascii="Arial" w:hAnsi="Arial" w:cs="Arial"/>
                <w:sz w:val="28"/>
                <w:szCs w:val="28"/>
              </w:rPr>
              <w:t xml:space="preserve">Each implementation provides </w:t>
            </w:r>
            <w:r w:rsidRPr="00515E1D">
              <w:rPr>
                <w:rFonts w:ascii="MS Mincho" w:eastAsia="MS Mincho" w:hAnsi="MS Mincho" w:cs="MS Mincho"/>
                <w:sz w:val="28"/>
                <w:szCs w:val="28"/>
              </w:rPr>
              <w:t> </w:t>
            </w:r>
            <w:r w:rsidRPr="00515E1D">
              <w:rPr>
                <w:rFonts w:ascii="Arial" w:hAnsi="Arial" w:cs="Arial"/>
                <w:sz w:val="28"/>
                <w:szCs w:val="28"/>
              </w:rPr>
              <w:t xml:space="preserve">methods for looking up words + </w:t>
            </w:r>
            <w:r w:rsidRPr="00515E1D">
              <w:rPr>
                <w:rFonts w:ascii="MS Mincho" w:eastAsia="MS Mincho" w:hAnsi="MS Mincho" w:cs="MS Mincho"/>
                <w:sz w:val="28"/>
                <w:szCs w:val="28"/>
              </w:rPr>
              <w:t> </w:t>
            </w:r>
            <w:r w:rsidRPr="00515E1D">
              <w:rPr>
                <w:rFonts w:ascii="Arial" w:hAnsi="Arial" w:cs="Arial"/>
                <w:sz w:val="28"/>
                <w:szCs w:val="28"/>
              </w:rPr>
              <w:t xml:space="preserve">prefixes </w:t>
            </w:r>
            <w:r w:rsidRPr="00515E1D">
              <w:rPr>
                <w:rFonts w:ascii="MS Mincho" w:eastAsia="MS Mincho" w:hAnsi="MS Mincho" w:cs="MS Mincho"/>
                <w:sz w:val="28"/>
                <w:szCs w:val="28"/>
              </w:rPr>
              <w:t> </w:t>
            </w:r>
          </w:p>
          <w:p w14:paraId="3E67A956" w14:textId="77777777" w:rsidR="00515E1D" w:rsidRPr="00515E1D" w:rsidRDefault="00515E1D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ind w:hanging="720"/>
              <w:rPr>
                <w:rFonts w:ascii="Times" w:hAnsi="Times" w:cs="Times"/>
                <w:sz w:val="28"/>
                <w:szCs w:val="28"/>
              </w:rPr>
            </w:pPr>
            <w:r w:rsidRPr="00515E1D">
              <w:rPr>
                <w:rFonts w:ascii="Zapf Dingbats" w:hAnsi="Zapf Dingbats" w:cs="Zapf Dingbats"/>
                <w:kern w:val="1"/>
                <w:sz w:val="28"/>
                <w:szCs w:val="28"/>
              </w:rPr>
              <w:tab/>
            </w:r>
            <w:r w:rsidRPr="00515E1D">
              <w:rPr>
                <w:rFonts w:ascii="Zapf Dingbats" w:hAnsi="Zapf Dingbats" w:cs="Zapf Dingbats"/>
                <w:kern w:val="1"/>
                <w:sz w:val="28"/>
                <w:szCs w:val="28"/>
              </w:rPr>
              <w:tab/>
            </w:r>
            <w:r w:rsidRPr="00515E1D">
              <w:rPr>
                <w:rFonts w:ascii="Zapf Dingbats" w:hAnsi="Zapf Dingbats" w:cs="Zapf Dingbats"/>
                <w:sz w:val="28"/>
                <w:szCs w:val="28"/>
              </w:rPr>
              <w:t>➢</w:t>
            </w:r>
            <w:r w:rsidRPr="00515E1D">
              <w:rPr>
                <w:rFonts w:ascii="Zapf Dingbats" w:hAnsi="Zapf Dingbats" w:cs="Zapf Dingbats"/>
                <w:sz w:val="28"/>
                <w:szCs w:val="28"/>
              </w:rPr>
              <w:t></w:t>
            </w:r>
            <w:r w:rsidRPr="00515E1D">
              <w:rPr>
                <w:rFonts w:ascii="Zapf Dingbats" w:hAnsi="Zapf Dingbats" w:cs="Zapf Dingbats"/>
                <w:sz w:val="28"/>
                <w:szCs w:val="28"/>
              </w:rPr>
              <w:t></w:t>
            </w:r>
            <w:r w:rsidRPr="00515E1D">
              <w:rPr>
                <w:rFonts w:ascii="Arial" w:hAnsi="Arial" w:cs="Arial"/>
                <w:sz w:val="28"/>
                <w:szCs w:val="28"/>
              </w:rPr>
              <w:t xml:space="preserve">Classes differ in efficiency and </w:t>
            </w:r>
            <w:r w:rsidRPr="00515E1D">
              <w:rPr>
                <w:rFonts w:ascii="MS Mincho" w:eastAsia="MS Mincho" w:hAnsi="MS Mincho" w:cs="MS Mincho"/>
                <w:sz w:val="28"/>
                <w:szCs w:val="28"/>
              </w:rPr>
              <w:t> </w:t>
            </w:r>
            <w:r w:rsidRPr="00515E1D">
              <w:rPr>
                <w:rFonts w:ascii="Arial" w:hAnsi="Arial" w:cs="Arial"/>
                <w:sz w:val="28"/>
                <w:szCs w:val="28"/>
              </w:rPr>
              <w:t xml:space="preserve">memory usage </w:t>
            </w:r>
            <w:r w:rsidRPr="00515E1D">
              <w:rPr>
                <w:rFonts w:ascii="MS Mincho" w:eastAsia="MS Mincho" w:hAnsi="MS Mincho" w:cs="MS Mincho"/>
                <w:sz w:val="28"/>
                <w:szCs w:val="28"/>
              </w:rPr>
              <w:t> 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D8308B" w14:textId="77777777" w:rsidR="00515E1D" w:rsidRPr="00515E1D" w:rsidRDefault="00515E1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28"/>
                <w:szCs w:val="28"/>
              </w:rPr>
            </w:pPr>
            <w:r w:rsidRPr="00515E1D">
              <w:rPr>
                <w:rFonts w:ascii="Arial" w:hAnsi="Arial" w:cs="Arial"/>
                <w:sz w:val="28"/>
                <w:szCs w:val="28"/>
              </w:rPr>
              <w:t xml:space="preserve">May 1 ­ May 12 </w:t>
            </w:r>
          </w:p>
        </w:tc>
        <w:tc>
          <w:tcPr>
            <w:tcW w:w="3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CB1857" w14:textId="77777777" w:rsidR="00515E1D" w:rsidRPr="00515E1D" w:rsidRDefault="00515E1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28"/>
                <w:szCs w:val="28"/>
              </w:rPr>
            </w:pPr>
            <w:r w:rsidRPr="00515E1D">
              <w:rPr>
                <w:rFonts w:ascii="Arial" w:hAnsi="Arial" w:cs="Arial"/>
                <w:sz w:val="28"/>
                <w:szCs w:val="28"/>
              </w:rPr>
              <w:t xml:space="preserve">Jessica </w:t>
            </w:r>
          </w:p>
        </w:tc>
      </w:tr>
      <w:tr w:rsidR="00515E1D" w:rsidRPr="00515E1D" w14:paraId="27C28D9F" w14:textId="77777777" w:rsidTr="00515E1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3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DDC526" w14:textId="77777777" w:rsidR="00515E1D" w:rsidRPr="00515E1D" w:rsidRDefault="00515E1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28"/>
                <w:szCs w:val="28"/>
              </w:rPr>
            </w:pPr>
            <w:r w:rsidRPr="00515E1D">
              <w:rPr>
                <w:rFonts w:ascii="Arial" w:hAnsi="Arial" w:cs="Arial"/>
                <w:sz w:val="28"/>
                <w:szCs w:val="28"/>
              </w:rPr>
              <w:t xml:space="preserve">3. Implement one </w:t>
            </w:r>
            <w:proofErr w:type="spellStart"/>
            <w:r w:rsidRPr="00515E1D">
              <w:rPr>
                <w:rFonts w:ascii="Arial" w:hAnsi="Arial" w:cs="Arial"/>
                <w:sz w:val="28"/>
                <w:szCs w:val="28"/>
              </w:rPr>
              <w:t>AutoPlayer</w:t>
            </w:r>
            <w:proofErr w:type="spellEnd"/>
            <w:r w:rsidRPr="00515E1D">
              <w:rPr>
                <w:rFonts w:ascii="Arial" w:hAnsi="Arial" w:cs="Arial"/>
                <w:sz w:val="28"/>
                <w:szCs w:val="28"/>
              </w:rPr>
              <w:t xml:space="preserve"> that finds all words quickly </w:t>
            </w:r>
          </w:p>
          <w:p w14:paraId="03E0F310" w14:textId="77777777" w:rsidR="00515E1D" w:rsidRPr="00515E1D" w:rsidRDefault="00515E1D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sz w:val="28"/>
                <w:szCs w:val="28"/>
              </w:rPr>
            </w:pPr>
            <w:r w:rsidRPr="00515E1D">
              <w:rPr>
                <w:rFonts w:ascii="Zapf Dingbats" w:hAnsi="Zapf Dingbats" w:cs="Zapf Dingbats"/>
                <w:sz w:val="28"/>
                <w:szCs w:val="28"/>
              </w:rPr>
              <w:t>➢</w:t>
            </w:r>
            <w:r w:rsidRPr="00515E1D">
              <w:rPr>
                <w:rFonts w:ascii="Zapf Dingbats" w:hAnsi="Zapf Dingbats" w:cs="Zapf Dingbats"/>
                <w:sz w:val="28"/>
                <w:szCs w:val="28"/>
              </w:rPr>
              <w:t></w:t>
            </w:r>
          </w:p>
          <w:p w14:paraId="67D95F63" w14:textId="77777777" w:rsidR="00515E1D" w:rsidRPr="00515E1D" w:rsidRDefault="00515E1D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sz w:val="28"/>
                <w:szCs w:val="28"/>
              </w:rPr>
            </w:pPr>
            <w:r w:rsidRPr="00515E1D">
              <w:rPr>
                <w:rFonts w:ascii="Zapf Dingbats" w:hAnsi="Zapf Dingbats" w:cs="Zapf Dingbats"/>
                <w:sz w:val="28"/>
                <w:szCs w:val="28"/>
              </w:rPr>
              <w:t>➢</w:t>
            </w:r>
            <w:r w:rsidRPr="00515E1D">
              <w:rPr>
                <w:rFonts w:ascii="Zapf Dingbats" w:hAnsi="Zapf Dingbats" w:cs="Zapf Dingbats"/>
                <w:sz w:val="28"/>
                <w:szCs w:val="28"/>
              </w:rPr>
              <w:t></w:t>
            </w:r>
          </w:p>
          <w:p w14:paraId="192D4A1C" w14:textId="77777777" w:rsidR="00515E1D" w:rsidRPr="00515E1D" w:rsidRDefault="00515E1D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sz w:val="28"/>
                <w:szCs w:val="28"/>
              </w:rPr>
            </w:pPr>
            <w:r w:rsidRPr="00515E1D">
              <w:rPr>
                <w:rFonts w:ascii="Zapf Dingbats" w:hAnsi="Zapf Dingbats" w:cs="Zapf Dingbats"/>
                <w:sz w:val="28"/>
                <w:szCs w:val="28"/>
              </w:rPr>
              <w:t>➢</w:t>
            </w:r>
            <w:r w:rsidRPr="00515E1D">
              <w:rPr>
                <w:rFonts w:ascii="Zapf Dingbats" w:hAnsi="Zapf Dingbats" w:cs="Zapf Dingbats"/>
                <w:sz w:val="28"/>
                <w:szCs w:val="28"/>
              </w:rPr>
              <w:t></w:t>
            </w:r>
          </w:p>
          <w:p w14:paraId="7980D249" w14:textId="77777777" w:rsidR="00515E1D" w:rsidRPr="00515E1D" w:rsidRDefault="00515E1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28"/>
                <w:szCs w:val="28"/>
              </w:rPr>
            </w:pPr>
            <w:r w:rsidRPr="00515E1D">
              <w:rPr>
                <w:rFonts w:ascii="Arial" w:hAnsi="Arial" w:cs="Arial"/>
                <w:sz w:val="28"/>
                <w:szCs w:val="28"/>
              </w:rPr>
              <w:t xml:space="preserve">Write the </w:t>
            </w:r>
            <w:proofErr w:type="spellStart"/>
            <w:r w:rsidRPr="00515E1D">
              <w:rPr>
                <w:rFonts w:ascii="Arial" w:hAnsi="Arial" w:cs="Arial"/>
                <w:sz w:val="28"/>
                <w:szCs w:val="28"/>
              </w:rPr>
              <w:t>BoardFirstAutoPlayer</w:t>
            </w:r>
            <w:proofErr w:type="spellEnd"/>
            <w:r w:rsidRPr="00515E1D">
              <w:rPr>
                <w:rFonts w:ascii="Arial" w:hAnsi="Arial" w:cs="Arial"/>
                <w:sz w:val="28"/>
                <w:szCs w:val="28"/>
              </w:rPr>
              <w:t xml:space="preserve"> class that implements </w:t>
            </w:r>
            <w:proofErr w:type="spellStart"/>
            <w:r w:rsidRPr="00515E1D">
              <w:rPr>
                <w:rFonts w:ascii="Arial" w:hAnsi="Arial" w:cs="Arial"/>
                <w:sz w:val="28"/>
                <w:szCs w:val="28"/>
              </w:rPr>
              <w:t>IAutoPlayer</w:t>
            </w:r>
            <w:proofErr w:type="spellEnd"/>
            <w:r w:rsidRPr="00515E1D">
              <w:rPr>
                <w:rFonts w:ascii="Arial" w:hAnsi="Arial" w:cs="Arial"/>
                <w:sz w:val="28"/>
                <w:szCs w:val="28"/>
              </w:rPr>
              <w:t xml:space="preserve"> interface</w:t>
            </w:r>
            <w:r w:rsidRPr="00515E1D">
              <w:rPr>
                <w:rFonts w:ascii="MS Mincho" w:eastAsia="MS Mincho" w:hAnsi="MS Mincho" w:cs="MS Mincho"/>
                <w:sz w:val="28"/>
                <w:szCs w:val="28"/>
              </w:rPr>
              <w:t> </w:t>
            </w:r>
            <w:r w:rsidRPr="00515E1D">
              <w:rPr>
                <w:rFonts w:ascii="Arial" w:hAnsi="Arial" w:cs="Arial"/>
                <w:sz w:val="28"/>
                <w:szCs w:val="28"/>
              </w:rPr>
              <w:t xml:space="preserve">Given a class that implements </w:t>
            </w:r>
            <w:proofErr w:type="spellStart"/>
            <w:r w:rsidRPr="00515E1D">
              <w:rPr>
                <w:rFonts w:ascii="Arial" w:hAnsi="Arial" w:cs="Arial"/>
                <w:sz w:val="28"/>
                <w:szCs w:val="28"/>
              </w:rPr>
              <w:t>LexiconFirstAutoPlayer</w:t>
            </w:r>
            <w:proofErr w:type="spellEnd"/>
            <w:r w:rsidRPr="00515E1D">
              <w:rPr>
                <w:rFonts w:ascii="Arial" w:hAnsi="Arial" w:cs="Arial"/>
                <w:sz w:val="28"/>
                <w:szCs w:val="28"/>
              </w:rPr>
              <w:t xml:space="preserve">, each class must facilitate playing a game of Boggle by finding every </w:t>
            </w:r>
          </w:p>
          <w:p w14:paraId="5E102A9C" w14:textId="77777777" w:rsidR="00515E1D" w:rsidRPr="00515E1D" w:rsidRDefault="00515E1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28"/>
                <w:szCs w:val="28"/>
              </w:rPr>
            </w:pPr>
            <w:r w:rsidRPr="00515E1D">
              <w:rPr>
                <w:rFonts w:ascii="Arial" w:hAnsi="Arial" w:cs="Arial"/>
                <w:sz w:val="28"/>
                <w:szCs w:val="28"/>
              </w:rPr>
              <w:t xml:space="preserve">possible word on a given Boggle board 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3F98AF" w14:textId="77777777" w:rsidR="00515E1D" w:rsidRPr="00515E1D" w:rsidRDefault="00515E1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28"/>
                <w:szCs w:val="28"/>
              </w:rPr>
            </w:pPr>
            <w:r w:rsidRPr="00515E1D">
              <w:rPr>
                <w:rFonts w:ascii="Arial" w:hAnsi="Arial" w:cs="Arial"/>
                <w:sz w:val="28"/>
                <w:szCs w:val="28"/>
              </w:rPr>
              <w:t xml:space="preserve">May 1 ­ May 12 </w:t>
            </w:r>
          </w:p>
        </w:tc>
        <w:tc>
          <w:tcPr>
            <w:tcW w:w="3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D14EA2" w14:textId="77777777" w:rsidR="00515E1D" w:rsidRPr="00515E1D" w:rsidRDefault="00515E1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28"/>
                <w:szCs w:val="28"/>
              </w:rPr>
            </w:pPr>
            <w:proofErr w:type="spellStart"/>
            <w:r w:rsidRPr="00515E1D">
              <w:rPr>
                <w:rFonts w:ascii="Arial" w:hAnsi="Arial" w:cs="Arial"/>
                <w:sz w:val="28"/>
                <w:szCs w:val="28"/>
              </w:rPr>
              <w:t>Anvitha</w:t>
            </w:r>
            <w:proofErr w:type="spellEnd"/>
            <w:r w:rsidRPr="00515E1D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515E1D" w:rsidRPr="00515E1D" w14:paraId="29BB837B" w14:textId="77777777" w:rsidTr="00515E1D">
        <w:tblPrEx>
          <w:tblCellMar>
            <w:top w:w="0" w:type="dxa"/>
            <w:bottom w:w="0" w:type="dxa"/>
          </w:tblCellMar>
        </w:tblPrEx>
        <w:trPr>
          <w:trHeight w:val="1285"/>
        </w:trPr>
        <w:tc>
          <w:tcPr>
            <w:tcW w:w="73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BFCE79" w14:textId="77777777" w:rsidR="00515E1D" w:rsidRPr="00515E1D" w:rsidRDefault="00515E1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28"/>
                <w:szCs w:val="28"/>
              </w:rPr>
            </w:pPr>
            <w:r w:rsidRPr="00515E1D">
              <w:rPr>
                <w:rFonts w:ascii="Arial" w:hAnsi="Arial" w:cs="Arial"/>
                <w:sz w:val="28"/>
                <w:szCs w:val="28"/>
              </w:rPr>
              <w:t>4. JUnit Tests</w:t>
            </w:r>
            <w:r w:rsidRPr="00515E1D">
              <w:rPr>
                <w:rFonts w:ascii="MS Mincho" w:eastAsia="MS Mincho" w:hAnsi="MS Mincho" w:cs="MS Mincho"/>
                <w:sz w:val="28"/>
                <w:szCs w:val="28"/>
              </w:rPr>
              <w:t> </w:t>
            </w:r>
            <w:r w:rsidRPr="00515E1D">
              <w:rPr>
                <w:rFonts w:ascii="Zapf Dingbats" w:hAnsi="Zapf Dingbats" w:cs="Zapf Dingbats"/>
                <w:sz w:val="28"/>
                <w:szCs w:val="28"/>
              </w:rPr>
              <w:t>➢</w:t>
            </w:r>
            <w:r w:rsidRPr="00515E1D">
              <w:rPr>
                <w:rFonts w:ascii="Zapf Dingbats" w:hAnsi="Zapf Dingbats" w:cs="Zapf Dingbats"/>
                <w:sz w:val="28"/>
                <w:szCs w:val="28"/>
              </w:rPr>
              <w:t></w:t>
            </w:r>
            <w:r w:rsidRPr="00515E1D">
              <w:rPr>
                <w:rFonts w:ascii="Arial" w:hAnsi="Arial" w:cs="Arial"/>
                <w:sz w:val="28"/>
                <w:szCs w:val="28"/>
              </w:rPr>
              <w:t xml:space="preserve">JUnit Tests to test the </w:t>
            </w:r>
          </w:p>
          <w:p w14:paraId="7260DD42" w14:textId="77777777" w:rsidR="00515E1D" w:rsidRPr="00515E1D" w:rsidRDefault="00515E1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28"/>
                <w:szCs w:val="28"/>
              </w:rPr>
            </w:pPr>
            <w:r w:rsidRPr="00515E1D">
              <w:rPr>
                <w:rFonts w:ascii="Arial" w:hAnsi="Arial" w:cs="Arial"/>
                <w:sz w:val="28"/>
                <w:szCs w:val="28"/>
              </w:rPr>
              <w:t xml:space="preserve">functionality of the project. 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151CFF" w14:textId="77777777" w:rsidR="00515E1D" w:rsidRPr="00515E1D" w:rsidRDefault="00515E1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28"/>
                <w:szCs w:val="28"/>
              </w:rPr>
            </w:pPr>
            <w:r w:rsidRPr="00515E1D">
              <w:rPr>
                <w:rFonts w:ascii="Arial" w:hAnsi="Arial" w:cs="Arial"/>
                <w:sz w:val="28"/>
                <w:szCs w:val="28"/>
              </w:rPr>
              <w:t xml:space="preserve">May 12 ­ May 19 </w:t>
            </w:r>
          </w:p>
        </w:tc>
        <w:tc>
          <w:tcPr>
            <w:tcW w:w="3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062B65" w14:textId="77777777" w:rsidR="00515E1D" w:rsidRPr="00515E1D" w:rsidRDefault="00515E1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sz w:val="28"/>
                <w:szCs w:val="28"/>
              </w:rPr>
            </w:pPr>
            <w:r w:rsidRPr="00515E1D">
              <w:rPr>
                <w:rFonts w:ascii="Arial" w:hAnsi="Arial" w:cs="Arial"/>
                <w:sz w:val="28"/>
                <w:szCs w:val="28"/>
              </w:rPr>
              <w:t xml:space="preserve">Everyone </w:t>
            </w:r>
          </w:p>
        </w:tc>
      </w:tr>
    </w:tbl>
    <w:p w14:paraId="19AFCB98" w14:textId="77777777" w:rsidR="00CA344F" w:rsidRPr="00515E1D" w:rsidRDefault="00515E1D">
      <w:pPr>
        <w:rPr>
          <w:sz w:val="28"/>
          <w:szCs w:val="28"/>
        </w:rPr>
      </w:pPr>
    </w:p>
    <w:sectPr w:rsidR="00CA344F" w:rsidRPr="00515E1D" w:rsidSect="00765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E1D"/>
    <w:rsid w:val="001E5998"/>
    <w:rsid w:val="00515E1D"/>
    <w:rsid w:val="0076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2EE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328</Words>
  <Characters>1870</Characters>
  <Application>Microsoft Macintosh Word</Application>
  <DocSecurity>0</DocSecurity>
  <Lines>15</Lines>
  <Paragraphs>4</Paragraphs>
  <ScaleCrop>false</ScaleCrop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Aluri</dc:creator>
  <cp:keywords/>
  <dc:description/>
  <cp:lastModifiedBy>Raja Aluri</cp:lastModifiedBy>
  <cp:revision>1</cp:revision>
  <dcterms:created xsi:type="dcterms:W3CDTF">2017-06-01T07:15:00Z</dcterms:created>
  <dcterms:modified xsi:type="dcterms:W3CDTF">2017-06-01T07:16:00Z</dcterms:modified>
</cp:coreProperties>
</file>